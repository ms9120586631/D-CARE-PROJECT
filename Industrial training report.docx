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24A" w:rsidRPr="00F4606F" w:rsidRDefault="004A04AE" w:rsidP="00C9024A">
      <w:pPr>
        <w:pStyle w:val="NoSpacing"/>
        <w:jc w:val="center"/>
        <w:rPr>
          <w:b/>
          <w:sz w:val="28"/>
          <w:szCs w:val="28"/>
        </w:rPr>
      </w:pPr>
      <w:r w:rsidRPr="00F4606F">
        <w:rPr>
          <w:b/>
          <w:sz w:val="28"/>
          <w:szCs w:val="28"/>
        </w:rPr>
        <w:softHyphen/>
      </w:r>
      <w:r w:rsidR="00A8733E" w:rsidRPr="00F4606F">
        <w:rPr>
          <w:b/>
          <w:sz w:val="28"/>
          <w:szCs w:val="28"/>
        </w:rPr>
        <w:t xml:space="preserve">SIX </w:t>
      </w:r>
      <w:r w:rsidR="000C4ED0" w:rsidRPr="00F4606F">
        <w:rPr>
          <w:b/>
          <w:sz w:val="28"/>
          <w:szCs w:val="28"/>
        </w:rPr>
        <w:t>MONTH INDUSTRIAL</w:t>
      </w:r>
      <w:r w:rsidR="00995D11" w:rsidRPr="00F4606F">
        <w:rPr>
          <w:b/>
          <w:sz w:val="28"/>
          <w:szCs w:val="28"/>
        </w:rPr>
        <w:t xml:space="preserve"> TRAINING</w:t>
      </w:r>
    </w:p>
    <w:p w:rsidR="00C9024A" w:rsidRPr="00F4606F" w:rsidRDefault="00C9024A" w:rsidP="00C9024A">
      <w:pPr>
        <w:spacing w:before="163"/>
        <w:ind w:right="6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06F">
        <w:rPr>
          <w:rFonts w:ascii="Times New Roman" w:hAnsi="Times New Roman" w:cs="Times New Roman"/>
          <w:b/>
          <w:sz w:val="24"/>
          <w:szCs w:val="24"/>
        </w:rPr>
        <w:t>ON</w:t>
      </w:r>
    </w:p>
    <w:p w:rsidR="00C9024A" w:rsidRPr="00F4606F" w:rsidRDefault="000C4ED0" w:rsidP="00C9024A">
      <w:pPr>
        <w:spacing w:before="15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06F">
        <w:rPr>
          <w:rFonts w:ascii="Times New Roman" w:hAnsi="Times New Roman" w:cs="Times New Roman"/>
          <w:b/>
          <w:sz w:val="28"/>
          <w:szCs w:val="28"/>
        </w:rPr>
        <w:t>FULL STACK IN JAVA</w:t>
      </w:r>
    </w:p>
    <w:p w:rsidR="00C9024A" w:rsidRPr="00F4606F" w:rsidRDefault="00C9024A" w:rsidP="00C9024A">
      <w:pPr>
        <w:spacing w:before="15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06F">
        <w:rPr>
          <w:rFonts w:ascii="Times New Roman" w:hAnsi="Times New Roman" w:cs="Times New Roman"/>
          <w:b/>
          <w:sz w:val="24"/>
          <w:szCs w:val="24"/>
        </w:rPr>
        <w:t>AT</w:t>
      </w:r>
    </w:p>
    <w:p w:rsidR="00C9024A" w:rsidRPr="00F4606F" w:rsidRDefault="00B96C46" w:rsidP="00C9024A">
      <w:pPr>
        <w:spacing w:before="15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06F">
        <w:rPr>
          <w:rFonts w:ascii="Times New Roman" w:hAnsi="Times New Roman" w:cs="Times New Roman"/>
          <w:b/>
          <w:sz w:val="28"/>
          <w:szCs w:val="28"/>
        </w:rPr>
        <w:t>Excellence Technology</w:t>
      </w:r>
    </w:p>
    <w:p w:rsidR="00C9024A" w:rsidRPr="00F4606F" w:rsidRDefault="00C9024A" w:rsidP="00C9024A">
      <w:pPr>
        <w:pStyle w:val="BodyText"/>
        <w:spacing w:before="2"/>
      </w:pPr>
    </w:p>
    <w:p w:rsidR="00C9024A" w:rsidRPr="00F4606F" w:rsidRDefault="00C9024A" w:rsidP="00C9024A">
      <w:pPr>
        <w:ind w:right="6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606F">
        <w:rPr>
          <w:rFonts w:ascii="Times New Roman" w:hAnsi="Times New Roman" w:cs="Times New Roman"/>
          <w:i/>
          <w:sz w:val="24"/>
          <w:szCs w:val="24"/>
        </w:rPr>
        <w:t>Submitted in partial fulfilment for the award of the degree of</w:t>
      </w:r>
    </w:p>
    <w:p w:rsidR="00C9024A" w:rsidRPr="00F4606F" w:rsidRDefault="00285587" w:rsidP="00C9024A">
      <w:pPr>
        <w:pStyle w:val="Heading1"/>
        <w:ind w:right="6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0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MASTER </w:t>
      </w:r>
      <w:r w:rsidR="00BB77E9" w:rsidRPr="00F460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OF </w:t>
      </w:r>
      <w:r w:rsidRPr="00F460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COMPUTER A</w:t>
      </w:r>
      <w:r w:rsidR="004863C0" w:rsidRPr="00F460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PPLICATIONS</w:t>
      </w:r>
    </w:p>
    <w:p w:rsidR="00CD25F6" w:rsidRPr="00F4606F" w:rsidRDefault="00CD25F6" w:rsidP="00CD25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D25F6" w:rsidRPr="00F4606F" w:rsidRDefault="000C4ED0" w:rsidP="00CD25F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4606F">
        <w:rPr>
          <w:rFonts w:ascii="Times New Roman" w:hAnsi="Times New Roman" w:cs="Times New Roman"/>
          <w:bCs/>
          <w:sz w:val="24"/>
          <w:szCs w:val="24"/>
        </w:rPr>
        <w:t>in</w:t>
      </w:r>
    </w:p>
    <w:p w:rsidR="00CD25F6" w:rsidRPr="00F4606F" w:rsidRDefault="00CD25F6" w:rsidP="00CD25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D25F6" w:rsidRPr="00F4606F" w:rsidRDefault="00CD25F6" w:rsidP="00CD25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06F"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4863C0" w:rsidRPr="00F4606F">
        <w:rPr>
          <w:rFonts w:ascii="Times New Roman" w:hAnsi="Times New Roman" w:cs="Times New Roman"/>
          <w:b/>
          <w:sz w:val="24"/>
          <w:szCs w:val="24"/>
        </w:rPr>
        <w:t>Applica</w:t>
      </w:r>
      <w:r w:rsidR="00346CAD" w:rsidRPr="00F4606F">
        <w:rPr>
          <w:rFonts w:ascii="Times New Roman" w:hAnsi="Times New Roman" w:cs="Times New Roman"/>
          <w:b/>
          <w:sz w:val="24"/>
          <w:szCs w:val="24"/>
        </w:rPr>
        <w:t xml:space="preserve">tions </w:t>
      </w:r>
    </w:p>
    <w:p w:rsidR="00CD25F6" w:rsidRPr="00F4606F" w:rsidRDefault="00CD25F6" w:rsidP="00CD25F6">
      <w:pPr>
        <w:rPr>
          <w:sz w:val="24"/>
          <w:szCs w:val="24"/>
        </w:rPr>
      </w:pPr>
    </w:p>
    <w:p w:rsidR="006E47AA" w:rsidRPr="00570616" w:rsidRDefault="00B96C46" w:rsidP="00B96C46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 w:rsidRPr="00F4606F"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="00044CB4" w:rsidRPr="00F4606F">
        <w:rPr>
          <w:rFonts w:ascii="Times New Roman" w:eastAsia="Times New Roman" w:hAnsi="Times New Roman"/>
          <w:sz w:val="24"/>
          <w:szCs w:val="24"/>
        </w:rPr>
        <w:t xml:space="preserve">                             </w:t>
      </w:r>
      <w:r w:rsidR="00F4606F">
        <w:rPr>
          <w:rFonts w:ascii="Times New Roman" w:eastAsia="Times New Roman" w:hAnsi="Times New Roman"/>
          <w:sz w:val="24"/>
          <w:szCs w:val="24"/>
        </w:rPr>
        <w:t xml:space="preserve">            </w:t>
      </w:r>
      <w:r w:rsidR="00044CB4" w:rsidRPr="00F4606F">
        <w:rPr>
          <w:rFonts w:ascii="Times New Roman" w:eastAsia="Times New Roman" w:hAnsi="Times New Roman"/>
          <w:sz w:val="24"/>
          <w:szCs w:val="24"/>
        </w:rPr>
        <w:t xml:space="preserve">  </w:t>
      </w:r>
      <w:r w:rsidR="00044CB4" w:rsidRPr="00570616">
        <w:rPr>
          <w:rFonts w:ascii="Times New Roman" w:eastAsia="Times New Roman" w:hAnsi="Times New Roman"/>
          <w:b/>
          <w:sz w:val="24"/>
          <w:szCs w:val="24"/>
        </w:rPr>
        <w:t>January 2024 to June 2024</w:t>
      </w:r>
    </w:p>
    <w:p w:rsidR="006E47AA" w:rsidRPr="00F4606F" w:rsidRDefault="006E47AA" w:rsidP="000C4ED0">
      <w:pPr>
        <w:ind w:right="61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C9024A" w:rsidRPr="00570616" w:rsidRDefault="00C9024A" w:rsidP="00C9024A">
      <w:pPr>
        <w:ind w:right="6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7061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Under the guidance of</w:t>
      </w:r>
    </w:p>
    <w:p w:rsidR="00C9024A" w:rsidRPr="00F4606F" w:rsidRDefault="00C9024A" w:rsidP="00C9024A">
      <w:pPr>
        <w:pStyle w:val="Heading1"/>
        <w:spacing w:before="139"/>
        <w:ind w:right="6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60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Guide name</w:t>
      </w:r>
      <w:r w:rsidR="00B96C46" w:rsidRPr="00F460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:-Neetu </w:t>
      </w:r>
      <w:r w:rsidR="004A04AE" w:rsidRPr="00F460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Mam </w:t>
      </w:r>
    </w:p>
    <w:p w:rsidR="00C9024A" w:rsidRPr="00F4606F" w:rsidRDefault="00C9024A" w:rsidP="00C9024A">
      <w:pPr>
        <w:pStyle w:val="Heading1"/>
        <w:spacing w:before="139"/>
        <w:ind w:right="6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60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Designation</w:t>
      </w:r>
      <w:r w:rsidR="004A04AE" w:rsidRPr="00F460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Trainner </w:t>
      </w:r>
    </w:p>
    <w:p w:rsidR="004A04AE" w:rsidRPr="00570616" w:rsidRDefault="004A04AE" w:rsidP="004A04AE">
      <w:pPr>
        <w:pStyle w:val="Heading1"/>
        <w:spacing w:before="139"/>
        <w:ind w:right="6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6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Excellence Technology</w:t>
      </w:r>
    </w:p>
    <w:p w:rsidR="00C9024A" w:rsidRPr="00F4606F" w:rsidRDefault="00C9024A" w:rsidP="00C9024A">
      <w:pPr>
        <w:pStyle w:val="Heading2"/>
        <w:spacing w:before="321"/>
        <w:ind w:right="6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60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Submitted By</w:t>
      </w:r>
      <w:r w:rsidR="006E47AA" w:rsidRPr="00F460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9024A" w:rsidRPr="00F4606F" w:rsidRDefault="00B96C46" w:rsidP="00C9024A">
      <w:pPr>
        <w:pStyle w:val="Heading2"/>
        <w:spacing w:before="321"/>
        <w:ind w:right="6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0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Mohit Singh (22PCA007)</w:t>
      </w:r>
    </w:p>
    <w:p w:rsidR="00C9024A" w:rsidRPr="00F4606F" w:rsidRDefault="00C9024A" w:rsidP="00C9024A">
      <w:pPr>
        <w:pStyle w:val="Heading2"/>
        <w:spacing w:before="0"/>
        <w:ind w:right="61"/>
        <w:rPr>
          <w:rFonts w:ascii="Times New Roman" w:hAnsi="Times New Roman" w:cs="Times New Roman"/>
          <w:sz w:val="24"/>
          <w:szCs w:val="24"/>
        </w:rPr>
      </w:pPr>
    </w:p>
    <w:p w:rsidR="00C9024A" w:rsidRPr="00F4606F" w:rsidRDefault="00E0436F" w:rsidP="00C9024A">
      <w:pPr>
        <w:pStyle w:val="BodyText"/>
        <w:jc w:val="center"/>
        <w:rPr>
          <w:b w:val="0"/>
        </w:rPr>
      </w:pPr>
      <w:r w:rsidRPr="00F4606F">
        <w:rPr>
          <w:b w:val="0"/>
          <w:noProof/>
          <w:lang w:val="en-IN" w:eastAsia="en-IN" w:bidi="ar-SA"/>
        </w:rPr>
        <w:drawing>
          <wp:inline distT="0" distB="0" distL="0" distR="0" wp14:anchorId="480D0ABF" wp14:editId="376209C5">
            <wp:extent cx="1038225" cy="1057526"/>
            <wp:effectExtent l="0" t="0" r="0" b="9525"/>
            <wp:docPr id="2" name="Picture 2" descr="C:\Users\ABC\Desktop\original-logo-buest.pngoriginal-logo-b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BC\Desktop\original-logo-buest.pngoriginal-logo-bue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850" cy="106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4A" w:rsidRPr="00F4606F" w:rsidRDefault="00C9024A" w:rsidP="00C9024A">
      <w:pPr>
        <w:pStyle w:val="BodyText"/>
        <w:jc w:val="center"/>
        <w:rPr>
          <w:b w:val="0"/>
        </w:rPr>
      </w:pPr>
    </w:p>
    <w:p w:rsidR="00C9024A" w:rsidRPr="00F4606F" w:rsidRDefault="00C9024A" w:rsidP="00C9024A">
      <w:pPr>
        <w:pStyle w:val="BodyText"/>
        <w:spacing w:before="142" w:line="360" w:lineRule="auto"/>
        <w:ind w:right="61"/>
        <w:jc w:val="center"/>
      </w:pPr>
      <w:r w:rsidRPr="00F4606F">
        <w:t>DE</w:t>
      </w:r>
      <w:r w:rsidR="00A8733E" w:rsidRPr="00F4606F">
        <w:t xml:space="preserve">PARTMENT OF COMPUTER </w:t>
      </w:r>
      <w:r w:rsidR="00772A18" w:rsidRPr="00F4606F">
        <w:t xml:space="preserve">APPLICATIONS </w:t>
      </w:r>
    </w:p>
    <w:p w:rsidR="00C9024A" w:rsidRPr="00F4606F" w:rsidRDefault="00C9024A" w:rsidP="00C9024A">
      <w:pPr>
        <w:pStyle w:val="BodyText"/>
        <w:spacing w:before="142" w:line="360" w:lineRule="auto"/>
        <w:ind w:right="61"/>
        <w:jc w:val="center"/>
      </w:pPr>
      <w:r w:rsidRPr="00F4606F">
        <w:t>SCHOOL OF ENGINEERING AND EMERGING TECHNOLOGY (SEET)</w:t>
      </w:r>
    </w:p>
    <w:p w:rsidR="00C9024A" w:rsidRPr="00F4606F" w:rsidRDefault="00C9024A" w:rsidP="00C9024A">
      <w:pPr>
        <w:pStyle w:val="BodyText"/>
        <w:spacing w:before="103" w:line="446" w:lineRule="auto"/>
        <w:ind w:right="61"/>
        <w:jc w:val="center"/>
      </w:pPr>
      <w:r w:rsidRPr="00F4606F">
        <w:t>BADDI UNIVERSITY OF EMERGING SCIE</w:t>
      </w:r>
      <w:r w:rsidR="004011FB">
        <w:t>NCES AND TECHNOLOGY, BADDI (H.P</w:t>
      </w:r>
      <w:bookmarkStart w:id="0" w:name="_GoBack"/>
      <w:bookmarkEnd w:id="0"/>
      <w:r w:rsidRPr="00F4606F">
        <w:t>)</w:t>
      </w:r>
      <w:r w:rsidR="000C4ED0" w:rsidRPr="00F4606F">
        <w:t xml:space="preserve"> (2024</w:t>
      </w:r>
      <w:r w:rsidRPr="00F4606F">
        <w:t>)</w:t>
      </w:r>
    </w:p>
    <w:p w:rsidR="00AF2394" w:rsidRPr="00951D6C" w:rsidRDefault="00AF2394" w:rsidP="00951D6C">
      <w:pPr>
        <w:jc w:val="center"/>
        <w:rPr>
          <w:rFonts w:ascii="Times New Roman" w:eastAsia="Times New Roman" w:hAnsi="Times New Roman"/>
          <w:sz w:val="24"/>
          <w:szCs w:val="24"/>
        </w:rPr>
      </w:pPr>
    </w:p>
    <w:sectPr w:rsidR="00AF2394" w:rsidRPr="00951D6C" w:rsidSect="00B577C5">
      <w:footerReference w:type="default" r:id="rId9"/>
      <w:pgSz w:w="12240" w:h="15840"/>
      <w:pgMar w:top="1440" w:right="1440" w:bottom="1440" w:left="1800" w:header="720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82" w:rsidRDefault="00096182" w:rsidP="00E2796F">
      <w:r>
        <w:separator/>
      </w:r>
    </w:p>
  </w:endnote>
  <w:endnote w:type="continuationSeparator" w:id="0">
    <w:p w:rsidR="00096182" w:rsidRDefault="00096182" w:rsidP="00E2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99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6F" w:rsidRDefault="00E2796F">
    <w:pPr>
      <w:pStyle w:val="Footer"/>
      <w:jc w:val="center"/>
    </w:pPr>
  </w:p>
  <w:p w:rsidR="00E2796F" w:rsidRDefault="00E27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82" w:rsidRDefault="00096182" w:rsidP="00E2796F">
      <w:r>
        <w:separator/>
      </w:r>
    </w:p>
  </w:footnote>
  <w:footnote w:type="continuationSeparator" w:id="0">
    <w:p w:rsidR="00096182" w:rsidRDefault="00096182" w:rsidP="00E2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6F"/>
    <w:rsid w:val="000246E4"/>
    <w:rsid w:val="00044CB4"/>
    <w:rsid w:val="000822DE"/>
    <w:rsid w:val="00096182"/>
    <w:rsid w:val="000A031A"/>
    <w:rsid w:val="000C0E75"/>
    <w:rsid w:val="000C4ED0"/>
    <w:rsid w:val="000E3A23"/>
    <w:rsid w:val="001376E4"/>
    <w:rsid w:val="001A36AD"/>
    <w:rsid w:val="001D14A4"/>
    <w:rsid w:val="00206860"/>
    <w:rsid w:val="00271BA1"/>
    <w:rsid w:val="00285587"/>
    <w:rsid w:val="002C2561"/>
    <w:rsid w:val="003248A6"/>
    <w:rsid w:val="00346CAD"/>
    <w:rsid w:val="003D0AC0"/>
    <w:rsid w:val="004011FB"/>
    <w:rsid w:val="004863C0"/>
    <w:rsid w:val="004A04AE"/>
    <w:rsid w:val="004A653E"/>
    <w:rsid w:val="004D6942"/>
    <w:rsid w:val="004E0012"/>
    <w:rsid w:val="004E4169"/>
    <w:rsid w:val="00504AB4"/>
    <w:rsid w:val="005438E3"/>
    <w:rsid w:val="00570616"/>
    <w:rsid w:val="005D12C3"/>
    <w:rsid w:val="006443A8"/>
    <w:rsid w:val="0066231C"/>
    <w:rsid w:val="006E47AA"/>
    <w:rsid w:val="006E61D2"/>
    <w:rsid w:val="00712D2A"/>
    <w:rsid w:val="0071558F"/>
    <w:rsid w:val="00723D96"/>
    <w:rsid w:val="00741D24"/>
    <w:rsid w:val="00772A18"/>
    <w:rsid w:val="007859EF"/>
    <w:rsid w:val="007A39E5"/>
    <w:rsid w:val="007B0037"/>
    <w:rsid w:val="008357EB"/>
    <w:rsid w:val="00892757"/>
    <w:rsid w:val="00951D6C"/>
    <w:rsid w:val="00953DA3"/>
    <w:rsid w:val="00960D52"/>
    <w:rsid w:val="009620E2"/>
    <w:rsid w:val="00967362"/>
    <w:rsid w:val="00995D11"/>
    <w:rsid w:val="009B3B96"/>
    <w:rsid w:val="009B7DDE"/>
    <w:rsid w:val="009F1137"/>
    <w:rsid w:val="00A00CD3"/>
    <w:rsid w:val="00A8733E"/>
    <w:rsid w:val="00AD7D82"/>
    <w:rsid w:val="00AF2394"/>
    <w:rsid w:val="00B577C5"/>
    <w:rsid w:val="00B93C36"/>
    <w:rsid w:val="00B96C46"/>
    <w:rsid w:val="00BA3138"/>
    <w:rsid w:val="00BB77E9"/>
    <w:rsid w:val="00BC18F1"/>
    <w:rsid w:val="00C210C0"/>
    <w:rsid w:val="00C51B15"/>
    <w:rsid w:val="00C84151"/>
    <w:rsid w:val="00C9024A"/>
    <w:rsid w:val="00CD25F6"/>
    <w:rsid w:val="00D07F37"/>
    <w:rsid w:val="00D30376"/>
    <w:rsid w:val="00DB0A5E"/>
    <w:rsid w:val="00E0436F"/>
    <w:rsid w:val="00E2796F"/>
    <w:rsid w:val="00E90699"/>
    <w:rsid w:val="00EA3136"/>
    <w:rsid w:val="00EC420A"/>
    <w:rsid w:val="00EE1C88"/>
    <w:rsid w:val="00F14F69"/>
    <w:rsid w:val="00F30315"/>
    <w:rsid w:val="00F432AE"/>
    <w:rsid w:val="00F4606F"/>
    <w:rsid w:val="00F57DD0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153EA6-307D-5349-A0A6-92E29F00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roid Sans Fallback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96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7B0037"/>
    <w:pPr>
      <w:keepNext/>
      <w:keepLines/>
      <w:spacing w:before="240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0037"/>
    <w:pPr>
      <w:keepNext/>
      <w:keepLines/>
      <w:spacing w:before="40"/>
      <w:outlineLvl w:val="1"/>
    </w:pPr>
    <w:rPr>
      <w:color w:val="2E74B5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7B0037"/>
    <w:pPr>
      <w:keepNext/>
      <w:keepLines/>
      <w:spacing w:before="40"/>
      <w:outlineLvl w:val="6"/>
    </w:pPr>
    <w:rPr>
      <w:rFonts w:ascii="Calibri Light" w:hAnsi="Calibri Light"/>
      <w:i/>
      <w:iCs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037"/>
    <w:rPr>
      <w:rFonts w:ascii="Calibri" w:eastAsia="Droid Sans Fallback" w:hAnsi="Calibri" w:cs="font299"/>
      <w:color w:val="2E74B5"/>
      <w:kern w:val="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0037"/>
    <w:rPr>
      <w:rFonts w:ascii="Calibri" w:eastAsia="Droid Sans Fallback" w:hAnsi="Calibri" w:cs="font299"/>
      <w:color w:val="2E74B5"/>
      <w:kern w:val="1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7B0037"/>
    <w:rPr>
      <w:rFonts w:ascii="Calibri Light" w:eastAsia="Droid Sans Fallback" w:hAnsi="Calibri Light" w:cs="font299"/>
      <w:i/>
      <w:iCs/>
      <w:color w:val="1F4D78"/>
      <w:kern w:val="1"/>
      <w:sz w:val="24"/>
      <w:szCs w:val="24"/>
    </w:rPr>
  </w:style>
  <w:style w:type="paragraph" w:styleId="Caption">
    <w:name w:val="caption"/>
    <w:basedOn w:val="Normal"/>
    <w:qFormat/>
    <w:rsid w:val="007B0037"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"/>
    <w:next w:val="Normal"/>
    <w:link w:val="TitleChar1"/>
    <w:qFormat/>
    <w:rsid w:val="007B0037"/>
    <w:pPr>
      <w:contextualSpacing/>
    </w:pPr>
    <w:rPr>
      <w:spacing w:val="-10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7B003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rsid w:val="007B0037"/>
    <w:rPr>
      <w:rFonts w:ascii="Calibri" w:eastAsia="Droid Sans Fallback" w:hAnsi="Calibri" w:cs="font299"/>
      <w:spacing w:val="-10"/>
      <w:kern w:val="1"/>
      <w:sz w:val="56"/>
      <w:szCs w:val="56"/>
    </w:rPr>
  </w:style>
  <w:style w:type="paragraph" w:styleId="Subtitle">
    <w:name w:val="Subtitle"/>
    <w:basedOn w:val="Normal"/>
    <w:next w:val="Normal"/>
    <w:link w:val="SubtitleChar1"/>
    <w:qFormat/>
    <w:rsid w:val="007B0037"/>
    <w:rPr>
      <w:color w:val="5A5A5A"/>
      <w:spacing w:val="15"/>
      <w:sz w:val="22"/>
    </w:rPr>
  </w:style>
  <w:style w:type="character" w:customStyle="1" w:styleId="SubtitleChar">
    <w:name w:val="Subtitle Char"/>
    <w:basedOn w:val="DefaultParagraphFont"/>
    <w:uiPriority w:val="11"/>
    <w:rsid w:val="007B0037"/>
    <w:rPr>
      <w:rFonts w:asciiTheme="majorHAnsi" w:eastAsiaTheme="majorEastAsia" w:hAnsiTheme="majorHAnsi" w:cstheme="majorBidi"/>
      <w:i/>
      <w:iCs/>
      <w:color w:val="DDDDDD" w:themeColor="accent1"/>
      <w:spacing w:val="15"/>
      <w:kern w:val="1"/>
      <w:sz w:val="24"/>
      <w:szCs w:val="24"/>
    </w:rPr>
  </w:style>
  <w:style w:type="character" w:customStyle="1" w:styleId="SubtitleChar1">
    <w:name w:val="Subtitle Char1"/>
    <w:basedOn w:val="DefaultParagraphFont"/>
    <w:link w:val="Subtitle"/>
    <w:rsid w:val="007B0037"/>
    <w:rPr>
      <w:rFonts w:ascii="Calibri" w:eastAsia="Droid Sans Fallback" w:hAnsi="Calibri" w:cs="font299"/>
      <w:color w:val="5A5A5A"/>
      <w:spacing w:val="15"/>
      <w:kern w:val="1"/>
      <w:szCs w:val="24"/>
    </w:rPr>
  </w:style>
  <w:style w:type="character" w:styleId="Strong">
    <w:name w:val="Strong"/>
    <w:uiPriority w:val="22"/>
    <w:qFormat/>
    <w:rsid w:val="007B0037"/>
    <w:rPr>
      <w:b/>
      <w:bCs/>
    </w:rPr>
  </w:style>
  <w:style w:type="paragraph" w:styleId="NoSpacing">
    <w:name w:val="No Spacing"/>
    <w:qFormat/>
    <w:rsid w:val="007B0037"/>
    <w:pPr>
      <w:suppressAutoHyphens/>
      <w:spacing w:after="0" w:line="240" w:lineRule="auto"/>
    </w:pPr>
    <w:rPr>
      <w:rFonts w:ascii="Times New Roman" w:hAnsi="Times New Roman" w:cs="Times New Roman"/>
      <w:kern w:val="1"/>
      <w:sz w:val="24"/>
    </w:rPr>
  </w:style>
  <w:style w:type="paragraph" w:styleId="ListParagraph">
    <w:name w:val="List Paragraph"/>
    <w:basedOn w:val="Normal"/>
    <w:uiPriority w:val="34"/>
    <w:qFormat/>
    <w:rsid w:val="007B0037"/>
    <w:pPr>
      <w:ind w:left="720"/>
      <w:contextualSpacing/>
    </w:pPr>
  </w:style>
  <w:style w:type="character" w:styleId="SubtleEmphasis">
    <w:name w:val="Subtle Emphasis"/>
    <w:qFormat/>
    <w:rsid w:val="007B0037"/>
    <w:rPr>
      <w:b w:val="0"/>
      <w:i/>
      <w:iCs/>
      <w:color w:val="404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6F"/>
    <w:rPr>
      <w:rFonts w:ascii="Tahoma" w:eastAsia="Calibri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279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96F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279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96F"/>
    <w:rPr>
      <w:rFonts w:ascii="Calibri" w:eastAsia="Calibri" w:hAnsi="Calibri" w:cs="Arial"/>
      <w:sz w:val="20"/>
      <w:szCs w:val="20"/>
      <w:lang w:eastAsia="en-IN"/>
    </w:rPr>
  </w:style>
  <w:style w:type="paragraph" w:customStyle="1" w:styleId="BodyA">
    <w:name w:val="Body A"/>
    <w:rsid w:val="00B93C3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kern w:val="2"/>
      <w:u w:color="000000"/>
      <w:bdr w:val="ni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024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9024A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B577C5"/>
    <w:pPr>
      <w:widowControl w:val="0"/>
      <w:autoSpaceDE w:val="0"/>
      <w:autoSpaceDN w:val="0"/>
      <w:spacing w:before="153"/>
      <w:ind w:left="20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180D3-64A9-40C9-9458-1D5215AE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</cp:lastModifiedBy>
  <cp:revision>10</cp:revision>
  <dcterms:created xsi:type="dcterms:W3CDTF">2024-04-18T07:37:00Z</dcterms:created>
  <dcterms:modified xsi:type="dcterms:W3CDTF">2024-07-23T18:07:00Z</dcterms:modified>
</cp:coreProperties>
</file>